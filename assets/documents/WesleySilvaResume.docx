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0D5B" w:rsidP="00390D5B" w:rsidRDefault="00BF4A2D" w14:paraId="0C187288" w14:textId="35B862F7">
      <w:pPr>
        <w:pStyle w:val="Heading1"/>
        <w:jc w:val="center"/>
        <w:rPr>
          <w:rFonts w:ascii="Copperplate Gothic Bold" w:hAnsi="Copperplate Gothic Bold"/>
          <w:color w:val="auto"/>
        </w:rPr>
      </w:pPr>
      <w:r>
        <w:rPr>
          <w:rFonts w:ascii="Copperplate Gothic Bold" w:hAnsi="Copperplate Gothic Bold"/>
          <w:color w:val="auto"/>
        </w:rPr>
        <w:t>W</w:t>
      </w:r>
      <w:r w:rsidRPr="00390D5B" w:rsidR="00E435F2">
        <w:rPr>
          <w:rFonts w:ascii="Copperplate Gothic Bold" w:hAnsi="Copperplate Gothic Bold"/>
          <w:color w:val="auto"/>
        </w:rPr>
        <w:t>esley H. A. Silva</w:t>
      </w:r>
    </w:p>
    <w:p w:rsidRPr="00BF4A2D" w:rsidR="00BF4A2D" w:rsidP="00BF4A2D" w:rsidRDefault="00E435F2" w14:paraId="4DD6DD1A" w14:textId="5ABCBA07">
      <w:pPr>
        <w:pStyle w:val="Heading1"/>
        <w:jc w:val="center"/>
        <w:rPr>
          <w:rFonts w:ascii="Century Gothic" w:hAnsi="Century Gothic"/>
          <w:b/>
          <w:bCs/>
          <w:color w:val="auto"/>
          <w:sz w:val="18"/>
          <w:szCs w:val="18"/>
        </w:rPr>
      </w:pPr>
      <w:r w:rsidRPr="00390D5B">
        <w:rPr>
          <w:rFonts w:ascii="Century Gothic" w:hAnsi="Century Gothic"/>
          <w:b/>
          <w:bCs/>
          <w:color w:val="auto"/>
          <w:sz w:val="18"/>
          <w:szCs w:val="18"/>
        </w:rPr>
        <w:t xml:space="preserve">wesley.has@outlook.com | 604-721-8471 | 61 Patterson Hill SW, Calgary, </w:t>
      </w:r>
      <w:r w:rsidR="00390D5B">
        <w:rPr>
          <w:rFonts w:ascii="Century Gothic" w:hAnsi="Century Gothic"/>
          <w:b/>
          <w:bCs/>
          <w:color w:val="auto"/>
          <w:sz w:val="18"/>
          <w:szCs w:val="18"/>
        </w:rPr>
        <w:t>A</w:t>
      </w:r>
      <w:r w:rsidR="00436BB5">
        <w:rPr>
          <w:rFonts w:ascii="Century Gothic" w:hAnsi="Century Gothic"/>
          <w:b/>
          <w:bCs/>
          <w:color w:val="auto"/>
          <w:sz w:val="18"/>
          <w:szCs w:val="18"/>
        </w:rPr>
        <w:t>B</w:t>
      </w:r>
    </w:p>
    <w:p w:rsidRPr="00390D5B" w:rsidR="00E435F2" w:rsidP="00390D5B" w:rsidRDefault="00E435F2" w14:paraId="5215E9EB" w14:textId="4ECCD077">
      <w:pPr>
        <w:pStyle w:val="Heading1"/>
        <w:jc w:val="center"/>
        <w:rPr>
          <w:rFonts w:ascii="Century Gothic" w:hAnsi="Century Gothic"/>
          <w:color w:val="auto"/>
          <w:sz w:val="18"/>
          <w:szCs w:val="18"/>
        </w:rPr>
      </w:pPr>
      <w:r w:rsidRPr="00390D5B">
        <w:rPr>
          <w:rFonts w:ascii="Century Gothic" w:hAnsi="Century Gothic"/>
          <w:color w:val="auto"/>
          <w:sz w:val="18"/>
          <w:szCs w:val="18"/>
        </w:rPr>
        <w:t>GitHub: /</w:t>
      </w:r>
      <w:proofErr w:type="spellStart"/>
      <w:r w:rsidRPr="00390D5B">
        <w:rPr>
          <w:rFonts w:ascii="Century Gothic" w:hAnsi="Century Gothic"/>
          <w:color w:val="auto"/>
          <w:sz w:val="18"/>
          <w:szCs w:val="18"/>
        </w:rPr>
        <w:t>WesleyHAS</w:t>
      </w:r>
      <w:proofErr w:type="spellEnd"/>
      <w:r w:rsidRPr="00390D5B">
        <w:rPr>
          <w:rFonts w:ascii="Century Gothic" w:hAnsi="Century Gothic"/>
          <w:color w:val="auto"/>
          <w:sz w:val="18"/>
          <w:szCs w:val="18"/>
        </w:rPr>
        <w:t xml:space="preserve"> | LinkedIn: /</w:t>
      </w:r>
      <w:proofErr w:type="spellStart"/>
      <w:r w:rsidRPr="00390D5B">
        <w:rPr>
          <w:rFonts w:ascii="Century Gothic" w:hAnsi="Century Gothic"/>
          <w:color w:val="auto"/>
          <w:sz w:val="18"/>
          <w:szCs w:val="18"/>
        </w:rPr>
        <w:t>wesleyhas</w:t>
      </w:r>
      <w:proofErr w:type="spellEnd"/>
      <w:r w:rsidRPr="00390D5B">
        <w:rPr>
          <w:rFonts w:ascii="Century Gothic" w:hAnsi="Century Gothic"/>
          <w:color w:val="auto"/>
          <w:sz w:val="18"/>
          <w:szCs w:val="18"/>
        </w:rPr>
        <w:t xml:space="preserve"> | Portfolio: </w:t>
      </w:r>
      <w:proofErr w:type="spellStart"/>
      <w:r w:rsidRPr="00390D5B">
        <w:rPr>
          <w:rFonts w:ascii="Century Gothic" w:hAnsi="Century Gothic"/>
          <w:color w:val="auto"/>
          <w:sz w:val="18"/>
          <w:szCs w:val="18"/>
        </w:rPr>
        <w:t>weshas.netlify.app</w:t>
      </w:r>
      <w:proofErr w:type="spellEnd"/>
    </w:p>
    <w:p w:rsidR="00E435F2" w:rsidP="00E435F2" w:rsidRDefault="00E435F2" w14:paraId="079E9142" w14:textId="77777777">
      <w:pPr>
        <w:pBdr>
          <w:top w:val="single" w:color="auto" w:sz="4" w:space="1"/>
        </w:pBdr>
        <w:jc w:val="center"/>
        <w:rPr>
          <w:rFonts w:ascii="Century Gothic" w:hAnsi="Century Gothic"/>
          <w:color w:val="000000"/>
          <w:sz w:val="18"/>
          <w:szCs w:val="18"/>
        </w:rPr>
      </w:pPr>
    </w:p>
    <w:p w:rsidRPr="00F2573C" w:rsidR="00F2573C" w:rsidP="00F2573C" w:rsidRDefault="00F2573C" w14:paraId="74317526" w14:textId="77777777">
      <w:pPr>
        <w:rPr>
          <w:rFonts w:ascii="Copperplate Gothic Bold" w:hAnsi="Copperplate Gothic Bold" w:cs="Arial"/>
          <w:sz w:val="26"/>
          <w:szCs w:val="26"/>
        </w:rPr>
      </w:pPr>
      <w:r w:rsidRPr="00F2573C">
        <w:rPr>
          <w:rFonts w:ascii="Copperplate Gothic Bold" w:hAnsi="Copperplate Gothic Bold" w:cs="Arial"/>
          <w:sz w:val="26"/>
          <w:szCs w:val="26"/>
        </w:rPr>
        <w:t>Professional Profile</w:t>
      </w:r>
    </w:p>
    <w:p w:rsidRPr="00956BB1" w:rsidR="00956BB1" w:rsidP="00956BB1" w:rsidRDefault="00956BB1" w14:paraId="6210CB0A" w14:textId="5C6AE26D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56BB1">
        <w:rPr>
          <w:rFonts w:ascii="Arial" w:hAnsi="Arial" w:cs="Arial"/>
          <w:sz w:val="20"/>
          <w:szCs w:val="20"/>
        </w:rPr>
        <w:t xml:space="preserve">Over </w:t>
      </w:r>
      <w:r w:rsidR="00656E59">
        <w:rPr>
          <w:rFonts w:ascii="Arial" w:hAnsi="Arial" w:cs="Arial"/>
          <w:sz w:val="20"/>
          <w:szCs w:val="20"/>
        </w:rPr>
        <w:t>7</w:t>
      </w:r>
      <w:r w:rsidRPr="00956BB1">
        <w:rPr>
          <w:rFonts w:ascii="Arial" w:hAnsi="Arial" w:cs="Arial"/>
          <w:sz w:val="20"/>
          <w:szCs w:val="20"/>
        </w:rPr>
        <w:t xml:space="preserve"> years in management with e</w:t>
      </w:r>
      <w:r w:rsidRPr="00956B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xperience in </w:t>
      </w:r>
      <w:r w:rsidR="006433EE">
        <w:rPr>
          <w:rFonts w:ascii="Arial" w:hAnsi="Arial" w:cs="Arial"/>
          <w:color w:val="222222"/>
          <w:sz w:val="20"/>
          <w:szCs w:val="20"/>
          <w:shd w:val="clear" w:color="auto" w:fill="FFFFFF"/>
        </w:rPr>
        <w:t>Web Development and</w:t>
      </w:r>
      <w:r w:rsidRPr="00956B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6433EE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956BB1">
        <w:rPr>
          <w:rFonts w:ascii="Arial" w:hAnsi="Arial" w:cs="Arial"/>
          <w:color w:val="222222"/>
          <w:sz w:val="20"/>
          <w:szCs w:val="20"/>
          <w:shd w:val="clear" w:color="auto" w:fill="FFFFFF"/>
        </w:rPr>
        <w:t>esign</w:t>
      </w:r>
    </w:p>
    <w:p w:rsidRPr="006D64D2" w:rsidR="00956BB1" w:rsidP="00956BB1" w:rsidRDefault="00956BB1" w14:paraId="394A3A44" w14:textId="37CB290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56B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Proven ability to work </w:t>
      </w:r>
      <w:r w:rsidR="000B6B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independently and </w:t>
      </w:r>
      <w:r w:rsidRPr="00956B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cooperatively with all team members </w:t>
      </w:r>
    </w:p>
    <w:p w:rsidRPr="00956BB1" w:rsidR="006D64D2" w:rsidP="00956BB1" w:rsidRDefault="006D64D2" w14:paraId="61B3924D" w14:textId="16B56D23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Creative and dedicated</w:t>
      </w:r>
      <w:r w:rsidR="000B6B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professional </w:t>
      </w:r>
      <w:r w:rsidR="00151B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 demonstrated and </w:t>
      </w:r>
      <w:r w:rsidR="000B6B3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developed through my </w:t>
      </w:r>
      <w:r w:rsidR="009F0F9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education and </w:t>
      </w:r>
      <w:r w:rsidR="00151BF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employment </w:t>
      </w:r>
      <w:r w:rsidR="009F0F9E">
        <w:rPr>
          <w:rFonts w:ascii="Arial" w:hAnsi="Arial" w:cs="Arial"/>
          <w:color w:val="222222"/>
          <w:sz w:val="20"/>
          <w:szCs w:val="20"/>
          <w:shd w:val="clear" w:color="auto" w:fill="FFFFFF"/>
        </w:rPr>
        <w:t>experience</w:t>
      </w:r>
    </w:p>
    <w:p w:rsidRPr="00AA6076" w:rsidR="00956BB1" w:rsidP="00956BB1" w:rsidRDefault="009F0F9E" w14:paraId="6FAA114D" w14:textId="14E06BB7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Strong decision and </w:t>
      </w:r>
      <w:r w:rsidR="009C6BC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problem-solving skills in high-pressure situations developed through my work </w:t>
      </w:r>
      <w:r w:rsidR="00992985">
        <w:rPr>
          <w:rFonts w:ascii="Arial" w:hAnsi="Arial" w:cs="Arial"/>
          <w:color w:val="222222"/>
          <w:sz w:val="20"/>
          <w:szCs w:val="20"/>
          <w:shd w:val="clear" w:color="auto" w:fill="FFFFFF"/>
        </w:rPr>
        <w:t>in the service industry</w:t>
      </w:r>
      <w:r w:rsidR="00331C4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; </w:t>
      </w:r>
      <w:r w:rsidRPr="00331C4E" w:rsidR="00331C4E">
        <w:rPr>
          <w:rFonts w:ascii="Arial" w:hAnsi="Arial" w:cs="Arial"/>
          <w:color w:val="202124"/>
          <w:sz w:val="20"/>
          <w:szCs w:val="20"/>
          <w:shd w:val="clear" w:color="auto" w:fill="FFFFFF"/>
        </w:rPr>
        <w:t>abi</w:t>
      </w:r>
      <w:r w:rsidR="00331C4E">
        <w:rPr>
          <w:rFonts w:ascii="Arial" w:hAnsi="Arial" w:cs="Arial"/>
          <w:color w:val="202124"/>
          <w:sz w:val="20"/>
          <w:szCs w:val="20"/>
          <w:shd w:val="clear" w:color="auto" w:fill="FFFFFF"/>
        </w:rPr>
        <w:t>lity</w:t>
      </w:r>
      <w:r w:rsidRPr="00331C4E" w:rsidR="00331C4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to communicate ideas or issues well</w:t>
      </w:r>
    </w:p>
    <w:p w:rsidRPr="00AA6076" w:rsidR="00AA6076" w:rsidP="00AA6076" w:rsidRDefault="00AA6076" w14:paraId="188E2B1F" w14:textId="141E6B78">
      <w:pPr>
        <w:pStyle w:val="ListParagraph"/>
        <w:numPr>
          <w:ilvl w:val="0"/>
          <w:numId w:val="25"/>
        </w:numPr>
        <w:rPr>
          <w:rFonts w:ascii="Copperplate Gothic Bold" w:hAnsi="Copperplate Gothic Bold" w:cs="Arial"/>
          <w:sz w:val="20"/>
          <w:szCs w:val="20"/>
        </w:rPr>
      </w:pPr>
      <w:r w:rsidRPr="00AA6076">
        <w:rPr>
          <w:rFonts w:ascii="Arial" w:hAnsi="Arial" w:cs="Arial"/>
          <w:color w:val="202124"/>
          <w:sz w:val="20"/>
          <w:szCs w:val="20"/>
          <w:shd w:val="clear" w:color="auto" w:fill="FFFFFF"/>
        </w:rPr>
        <w:t>Motivated to stay up to date with emerging technologies and industry trends</w:t>
      </w:r>
    </w:p>
    <w:p w:rsidRPr="00992985" w:rsidR="00956BB1" w:rsidP="00956BB1" w:rsidRDefault="00956BB1" w14:paraId="6A66A591" w14:textId="0733D405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956BB1">
        <w:rPr>
          <w:rFonts w:ascii="Arial" w:hAnsi="Arial" w:cs="Arial"/>
          <w:color w:val="222222"/>
          <w:sz w:val="20"/>
          <w:szCs w:val="20"/>
          <w:shd w:val="clear" w:color="auto" w:fill="FFFFFF"/>
        </w:rPr>
        <w:t>Fluent in</w:t>
      </w:r>
      <w:r w:rsidR="00E15FC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Portuguese and English</w:t>
      </w:r>
    </w:p>
    <w:p w:rsidR="00992985" w:rsidP="00992985" w:rsidRDefault="00992985" w14:paraId="35ECE904" w14:textId="77777777">
      <w:pPr>
        <w:rPr>
          <w:rFonts w:ascii="Arial" w:hAnsi="Arial" w:cs="Arial"/>
          <w:sz w:val="20"/>
          <w:szCs w:val="20"/>
        </w:rPr>
      </w:pPr>
    </w:p>
    <w:p w:rsidRPr="00414164" w:rsidR="00B374FA" w:rsidP="00B374FA" w:rsidRDefault="00B374FA" w14:paraId="0C7215E1" w14:textId="77777777">
      <w:pPr>
        <w:tabs>
          <w:tab w:val="left" w:pos="5475"/>
        </w:tabs>
        <w:rPr>
          <w:rFonts w:ascii="Copperplate Gothic Bold" w:hAnsi="Copperplate Gothic Bold" w:cs="Arial"/>
          <w:sz w:val="26"/>
          <w:szCs w:val="26"/>
        </w:rPr>
      </w:pPr>
      <w:r w:rsidRPr="00414164">
        <w:rPr>
          <w:rFonts w:ascii="Copperplate Gothic Bold" w:hAnsi="Copperplate Gothic Bold" w:cs="Arial"/>
          <w:sz w:val="26"/>
          <w:szCs w:val="26"/>
        </w:rPr>
        <w:t>Education</w:t>
      </w:r>
    </w:p>
    <w:p w:rsidR="00E435F2" w:rsidP="009F7EA7" w:rsidRDefault="009F7EA7" w14:paraId="0B3B4A43" w14:textId="50EA62BE">
      <w:pPr>
        <w:rPr>
          <w:rFonts w:ascii="Arial" w:hAnsi="Arial" w:cs="Arial"/>
          <w:color w:val="000000"/>
          <w:sz w:val="20"/>
          <w:szCs w:val="20"/>
        </w:rPr>
      </w:pPr>
      <w:r w:rsidRPr="002A0017">
        <w:rPr>
          <w:rFonts w:ascii="Arial" w:hAnsi="Arial" w:cs="Arial"/>
          <w:b/>
          <w:bCs/>
          <w:color w:val="000000"/>
          <w:sz w:val="20"/>
          <w:szCs w:val="20"/>
        </w:rPr>
        <w:t xml:space="preserve">Full Stack Web </w:t>
      </w:r>
      <w:r w:rsidRPr="002A0017" w:rsidR="00333491">
        <w:rPr>
          <w:rFonts w:ascii="Arial" w:hAnsi="Arial" w:cs="Arial"/>
          <w:b/>
          <w:bCs/>
          <w:color w:val="000000"/>
          <w:sz w:val="20"/>
          <w:szCs w:val="20"/>
        </w:rPr>
        <w:t>Development Certificate</w:t>
      </w:r>
      <w:r w:rsidR="00333491">
        <w:rPr>
          <w:rFonts w:ascii="Arial" w:hAnsi="Arial" w:cs="Arial"/>
          <w:color w:val="000000"/>
          <w:sz w:val="20"/>
          <w:szCs w:val="20"/>
        </w:rPr>
        <w:t xml:space="preserve">, University of Toronto, </w:t>
      </w:r>
      <w:r w:rsidR="00EA56D7">
        <w:rPr>
          <w:rFonts w:ascii="Arial" w:hAnsi="Arial" w:cs="Arial"/>
          <w:color w:val="000000"/>
          <w:sz w:val="20"/>
          <w:szCs w:val="20"/>
        </w:rPr>
        <w:t>Toronto, ON</w:t>
      </w:r>
      <w:r w:rsidR="00EA56D7">
        <w:rPr>
          <w:rFonts w:ascii="Arial" w:hAnsi="Arial" w:cs="Arial"/>
          <w:color w:val="000000"/>
          <w:sz w:val="20"/>
          <w:szCs w:val="20"/>
        </w:rPr>
        <w:tab/>
      </w:r>
      <w:r w:rsidR="00EA56D7">
        <w:rPr>
          <w:rFonts w:ascii="Arial" w:hAnsi="Arial" w:cs="Arial"/>
          <w:color w:val="000000"/>
          <w:sz w:val="20"/>
          <w:szCs w:val="20"/>
        </w:rPr>
        <w:tab/>
      </w:r>
      <w:r w:rsidR="00EA56D7">
        <w:rPr>
          <w:rFonts w:ascii="Arial" w:hAnsi="Arial" w:cs="Arial"/>
          <w:color w:val="000000"/>
          <w:sz w:val="20"/>
          <w:szCs w:val="20"/>
        </w:rPr>
        <w:tab/>
      </w:r>
      <w:r w:rsidR="008C100B">
        <w:rPr>
          <w:rFonts w:ascii="Arial" w:hAnsi="Arial" w:cs="Arial"/>
          <w:color w:val="000000"/>
          <w:sz w:val="20"/>
          <w:szCs w:val="20"/>
        </w:rPr>
        <w:t xml:space="preserve">    </w:t>
      </w:r>
      <w:r w:rsidR="00EA56D7">
        <w:rPr>
          <w:rFonts w:ascii="Arial" w:hAnsi="Arial" w:cs="Arial"/>
          <w:color w:val="000000"/>
          <w:sz w:val="20"/>
          <w:szCs w:val="20"/>
        </w:rPr>
        <w:t>2024</w:t>
      </w:r>
    </w:p>
    <w:p w:rsidR="00EA56D7" w:rsidP="009F7EA7" w:rsidRDefault="003E7378" w14:paraId="38257D44" w14:textId="76E79F6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IELTS Bootcamp</w:t>
      </w:r>
      <w:r w:rsidR="00C85754">
        <w:rPr>
          <w:rFonts w:ascii="Arial" w:hAnsi="Arial" w:cs="Arial"/>
          <w:color w:val="000000"/>
          <w:sz w:val="20"/>
          <w:szCs w:val="20"/>
        </w:rPr>
        <w:t xml:space="preserve"> Certificate, ILSC, Vancouver, British Columbia</w:t>
      </w:r>
      <w:r w:rsidR="00C85754">
        <w:rPr>
          <w:rFonts w:ascii="Arial" w:hAnsi="Arial" w:cs="Arial"/>
          <w:color w:val="000000"/>
          <w:sz w:val="20"/>
          <w:szCs w:val="20"/>
        </w:rPr>
        <w:tab/>
      </w:r>
      <w:r w:rsidR="00C85754">
        <w:rPr>
          <w:rFonts w:ascii="Arial" w:hAnsi="Arial" w:cs="Arial"/>
          <w:color w:val="000000"/>
          <w:sz w:val="20"/>
          <w:szCs w:val="20"/>
        </w:rPr>
        <w:tab/>
      </w:r>
      <w:r w:rsidR="00C85754">
        <w:rPr>
          <w:rFonts w:ascii="Arial" w:hAnsi="Arial" w:cs="Arial"/>
          <w:color w:val="000000"/>
          <w:sz w:val="20"/>
          <w:szCs w:val="20"/>
        </w:rPr>
        <w:tab/>
      </w:r>
      <w:r w:rsidR="00C85754">
        <w:rPr>
          <w:rFonts w:ascii="Arial" w:hAnsi="Arial" w:cs="Arial"/>
          <w:color w:val="000000"/>
          <w:sz w:val="20"/>
          <w:szCs w:val="20"/>
        </w:rPr>
        <w:tab/>
      </w:r>
      <w:r w:rsidR="00C85754">
        <w:rPr>
          <w:rFonts w:ascii="Arial" w:hAnsi="Arial" w:cs="Arial"/>
          <w:color w:val="000000"/>
          <w:sz w:val="20"/>
          <w:szCs w:val="20"/>
        </w:rPr>
        <w:tab/>
      </w:r>
      <w:r w:rsidR="008C100B">
        <w:rPr>
          <w:rFonts w:ascii="Arial" w:hAnsi="Arial" w:cs="Arial"/>
          <w:color w:val="000000"/>
          <w:sz w:val="20"/>
          <w:szCs w:val="20"/>
        </w:rPr>
        <w:t xml:space="preserve">    </w:t>
      </w:r>
      <w:r w:rsidR="00C85754">
        <w:rPr>
          <w:rFonts w:ascii="Arial" w:hAnsi="Arial" w:cs="Arial"/>
          <w:color w:val="000000"/>
          <w:sz w:val="20"/>
          <w:szCs w:val="20"/>
        </w:rPr>
        <w:t>2014</w:t>
      </w:r>
    </w:p>
    <w:p w:rsidR="00C85754" w:rsidP="009F7EA7" w:rsidRDefault="00C85754" w14:paraId="42010DC4" w14:textId="4ADB02B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Computer Hardware</w:t>
      </w:r>
      <w:r w:rsidR="002566B5">
        <w:rPr>
          <w:rFonts w:ascii="Arial" w:hAnsi="Arial" w:cs="Arial"/>
          <w:color w:val="000000"/>
          <w:sz w:val="20"/>
          <w:szCs w:val="20"/>
        </w:rPr>
        <w:t xml:space="preserve"> Certificate, SENAC, Presidente Prudente, SP</w:t>
      </w:r>
      <w:r w:rsidR="002566B5">
        <w:rPr>
          <w:rFonts w:ascii="Arial" w:hAnsi="Arial" w:cs="Arial"/>
          <w:color w:val="000000"/>
          <w:sz w:val="20"/>
          <w:szCs w:val="20"/>
        </w:rPr>
        <w:tab/>
      </w:r>
      <w:r w:rsidR="002566B5">
        <w:rPr>
          <w:rFonts w:ascii="Arial" w:hAnsi="Arial" w:cs="Arial"/>
          <w:color w:val="000000"/>
          <w:sz w:val="20"/>
          <w:szCs w:val="20"/>
        </w:rPr>
        <w:tab/>
      </w:r>
      <w:r w:rsidR="002566B5">
        <w:rPr>
          <w:rFonts w:ascii="Arial" w:hAnsi="Arial" w:cs="Arial"/>
          <w:color w:val="000000"/>
          <w:sz w:val="20"/>
          <w:szCs w:val="20"/>
        </w:rPr>
        <w:tab/>
      </w:r>
      <w:r w:rsidR="002566B5">
        <w:rPr>
          <w:rFonts w:ascii="Arial" w:hAnsi="Arial" w:cs="Arial"/>
          <w:color w:val="000000"/>
          <w:sz w:val="20"/>
          <w:szCs w:val="20"/>
        </w:rPr>
        <w:tab/>
      </w:r>
      <w:r w:rsidR="008C100B">
        <w:rPr>
          <w:rFonts w:ascii="Arial" w:hAnsi="Arial" w:cs="Arial"/>
          <w:color w:val="000000"/>
          <w:sz w:val="20"/>
          <w:szCs w:val="20"/>
        </w:rPr>
        <w:t xml:space="preserve">    </w:t>
      </w:r>
      <w:r w:rsidR="002566B5">
        <w:rPr>
          <w:rFonts w:ascii="Arial" w:hAnsi="Arial" w:cs="Arial"/>
          <w:color w:val="000000"/>
          <w:sz w:val="20"/>
          <w:szCs w:val="20"/>
        </w:rPr>
        <w:t>2008</w:t>
      </w:r>
    </w:p>
    <w:p w:rsidR="002566B5" w:rsidP="009F7EA7" w:rsidRDefault="002566B5" w14:paraId="080E79B6" w14:textId="77777777">
      <w:pPr>
        <w:rPr>
          <w:rFonts w:ascii="Arial" w:hAnsi="Arial" w:cs="Arial"/>
          <w:color w:val="000000"/>
          <w:sz w:val="20"/>
          <w:szCs w:val="20"/>
        </w:rPr>
      </w:pPr>
    </w:p>
    <w:p w:rsidR="00571997" w:rsidP="00571997" w:rsidRDefault="00571997" w14:paraId="2A18ACF3" w14:textId="33842D9F">
      <w:pPr>
        <w:rPr>
          <w:rFonts w:ascii="Copperplate Gothic Bold" w:hAnsi="Copperplate Gothic Bold" w:cs="Arial"/>
          <w:sz w:val="26"/>
          <w:szCs w:val="26"/>
        </w:rPr>
      </w:pPr>
      <w:r>
        <w:rPr>
          <w:rFonts w:ascii="Copperplate Gothic Bold" w:hAnsi="Copperplate Gothic Bold" w:cs="Arial"/>
          <w:sz w:val="26"/>
          <w:szCs w:val="26"/>
        </w:rPr>
        <w:t>Web Development</w:t>
      </w:r>
    </w:p>
    <w:p w:rsidRPr="00377D6A" w:rsidR="00377D6A" w:rsidP="00AD3B2A" w:rsidRDefault="00AD3B2A" w14:paraId="6E1C2604" w14:textId="7BB1B5ED">
      <w:pPr>
        <w:pStyle w:val="ListParagraph"/>
        <w:numPr>
          <w:ilvl w:val="0"/>
          <w:numId w:val="26"/>
        </w:numPr>
        <w:rPr>
          <w:rFonts w:ascii="Copperplate Gothic Bold" w:hAnsi="Copperplate Gothic Bold" w:cs="Arial"/>
          <w:sz w:val="20"/>
          <w:szCs w:val="20"/>
        </w:rPr>
      </w:pPr>
      <w:r w:rsidRPr="00AD3B2A">
        <w:rPr>
          <w:rFonts w:ascii="Arial" w:hAnsi="Arial" w:cs="Arial"/>
          <w:color w:val="202124"/>
          <w:sz w:val="20"/>
          <w:szCs w:val="20"/>
          <w:shd w:val="clear" w:color="auto" w:fill="FFFFFF"/>
        </w:rPr>
        <w:t>Knowledge of front-end technologies such as HTML, CSS, and JavaScript</w:t>
      </w:r>
    </w:p>
    <w:p w:rsidRPr="00AD3B2A" w:rsidR="00571997" w:rsidP="62009404" w:rsidRDefault="00AD3B2A" w14:paraId="009E7C3B" w14:textId="3614F757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0"/>
          <w:szCs w:val="20"/>
        </w:rPr>
      </w:pPr>
      <w:r w:rsidRPr="00AD3B2A" w:rsidR="00AD3B2A">
        <w:rPr>
          <w:rFonts w:ascii="Arial" w:hAnsi="Arial" w:cs="Arial"/>
          <w:color w:val="202124"/>
          <w:sz w:val="20"/>
          <w:szCs w:val="20"/>
          <w:shd w:val="clear" w:color="auto" w:fill="FFFFFF"/>
        </w:rPr>
        <w:t>Understanding of</w:t>
      </w:r>
      <w:r w:rsidRPr="00AD3B2A" w:rsidR="27863545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AD3B2A" w:rsidR="00AD3B2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databases (e.g., MySQL, </w:t>
      </w:r>
      <w:r w:rsidRPr="00AD3B2A" w:rsidR="1DF87B5C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MongoDB, </w:t>
      </w:r>
      <w:r w:rsidRPr="00AD3B2A" w:rsidR="00AD3B2A">
        <w:rPr>
          <w:rFonts w:ascii="Arial" w:hAnsi="Arial" w:cs="Arial"/>
          <w:color w:val="202124"/>
          <w:sz w:val="20"/>
          <w:szCs w:val="20"/>
          <w:shd w:val="clear" w:color="auto" w:fill="FFFFFF"/>
        </w:rPr>
        <w:t>PostgreSQL) and ORM frameworks</w:t>
      </w:r>
    </w:p>
    <w:p w:rsidRPr="00633BC3" w:rsidR="00664D28" w:rsidP="00AD3B2A" w:rsidRDefault="00664D28" w14:paraId="6F0A87B1" w14:textId="2F8079DD">
      <w:pPr>
        <w:pStyle w:val="ListParagraph"/>
        <w:numPr>
          <w:ilvl w:val="0"/>
          <w:numId w:val="26"/>
        </w:numPr>
        <w:rPr>
          <w:rFonts w:ascii="Copperplate Gothic Bold" w:hAnsi="Copperplate Gothic Bold" w:cs="Arial"/>
          <w:sz w:val="20"/>
          <w:szCs w:val="20"/>
        </w:rPr>
      </w:pPr>
      <w:r w:rsidRPr="00633BC3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Strong </w:t>
      </w:r>
      <w:r w:rsidRPr="00633BC3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proficiency</w:t>
      </w:r>
      <w:r w:rsidRPr="00633BC3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MVC frameworks </w:t>
      </w:r>
    </w:p>
    <w:p w:rsidRPr="00664D28" w:rsidR="00664D28" w:rsidP="62009404" w:rsidRDefault="00664D28" w14:paraId="233E6963" w14:textId="469F53A8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0"/>
          <w:szCs w:val="20"/>
        </w:rPr>
      </w:pPr>
      <w:r w:rsidRPr="00664D28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Experience with </w:t>
      </w:r>
      <w:r w:rsidRPr="00664D28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>GraphQL</w:t>
      </w:r>
      <w:r w:rsidRPr="00664D28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r w:rsidRPr="00664D28" w:rsidR="4904DD1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REST, </w:t>
      </w:r>
      <w:r w:rsidRPr="00664D28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SOAP</w:t>
      </w:r>
      <w:r w:rsidRPr="00664D28" w:rsidR="2841EA2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Web</w:t>
      </w:r>
      <w:r w:rsidRPr="00664D28" w:rsidR="00664D2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APIs  </w:t>
      </w:r>
    </w:p>
    <w:p w:rsidR="31C48EEB" w:rsidP="62009404" w:rsidRDefault="31C48EEB" w14:paraId="28EDEE1A" w14:textId="0584BC1B">
      <w:pPr>
        <w:pStyle w:val="List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color w:val="202124"/>
          <w:sz w:val="20"/>
          <w:szCs w:val="20"/>
        </w:rPr>
      </w:pPr>
      <w:r w:rsidRPr="62009404" w:rsidR="31C48EEB">
        <w:rPr>
          <w:rFonts w:ascii="Arial" w:hAnsi="Arial" w:cs="Arial"/>
          <w:color w:val="202124"/>
          <w:sz w:val="20"/>
          <w:szCs w:val="20"/>
        </w:rPr>
        <w:t xml:space="preserve">Strong knowledge of GitHub, </w:t>
      </w:r>
      <w:r w:rsidRPr="62009404" w:rsidR="31C48EEB">
        <w:rPr>
          <w:rFonts w:ascii="Arial" w:hAnsi="Arial" w:cs="Arial"/>
          <w:color w:val="202124"/>
          <w:sz w:val="20"/>
          <w:szCs w:val="20"/>
        </w:rPr>
        <w:t>git</w:t>
      </w:r>
      <w:r w:rsidRPr="62009404" w:rsidR="31C48EEB">
        <w:rPr>
          <w:rFonts w:ascii="Arial" w:hAnsi="Arial" w:cs="Arial"/>
          <w:color w:val="202124"/>
          <w:sz w:val="20"/>
          <w:szCs w:val="20"/>
        </w:rPr>
        <w:t xml:space="preserve"> and version control</w:t>
      </w:r>
    </w:p>
    <w:p w:rsidRPr="00AA6076" w:rsidR="00B71880" w:rsidP="62009404" w:rsidRDefault="00B71880" w14:paraId="34B3EFAB" w14:textId="2249A7C7">
      <w:pPr>
        <w:pStyle w:val="ListParagraph"/>
        <w:numPr>
          <w:ilvl w:val="0"/>
          <w:numId w:val="26"/>
        </w:numPr>
        <w:rPr>
          <w:rFonts w:ascii="Arial" w:hAnsi="Arial" w:cs="Arial"/>
          <w:color w:val="202124"/>
          <w:sz w:val="20"/>
          <w:szCs w:val="20"/>
        </w:rPr>
      </w:pPr>
      <w:r w:rsidRPr="00AA6076" w:rsidR="00B7188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Develop and </w:t>
      </w:r>
      <w:r w:rsidRPr="00AA6076" w:rsidR="00B7188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maintain</w:t>
      </w:r>
      <w:r w:rsidRPr="00AA6076" w:rsidR="00B7188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web applications using MVC frameworks such as R</w:t>
      </w:r>
      <w:r w:rsidRPr="00AA6076" w:rsidR="3C4B5E2D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eact, Vue and Angular</w:t>
      </w:r>
    </w:p>
    <w:p w:rsidRPr="00AA6076" w:rsidR="00B71880" w:rsidP="00AD3B2A" w:rsidRDefault="00B71880" w14:paraId="4F3C2DB2" w14:textId="06B8C882">
      <w:pPr>
        <w:pStyle w:val="ListParagraph"/>
        <w:numPr>
          <w:ilvl w:val="0"/>
          <w:numId w:val="26"/>
        </w:numPr>
        <w:rPr>
          <w:rFonts w:ascii="Copperplate Gothic Bold" w:hAnsi="Copperplate Gothic Bold" w:cs="Arial"/>
          <w:sz w:val="20"/>
          <w:szCs w:val="20"/>
        </w:rPr>
      </w:pPr>
      <w:r w:rsidRPr="00AA60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Collaborate with cross-functional teams to define, design, and ship new features </w:t>
      </w:r>
    </w:p>
    <w:p w:rsidRPr="00AA6076" w:rsidR="00B71880" w:rsidP="00AD3B2A" w:rsidRDefault="00B71880" w14:paraId="247CE116" w14:textId="28833C64">
      <w:pPr>
        <w:pStyle w:val="ListParagraph"/>
        <w:numPr>
          <w:ilvl w:val="0"/>
          <w:numId w:val="26"/>
        </w:numPr>
        <w:rPr>
          <w:rFonts w:ascii="Copperplate Gothic Bold" w:hAnsi="Copperplate Gothic Bold" w:cs="Arial"/>
          <w:sz w:val="20"/>
          <w:szCs w:val="20"/>
        </w:rPr>
      </w:pPr>
      <w:r w:rsidRPr="00AA60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Write clean, maintainable, and efficient code </w:t>
      </w:r>
    </w:p>
    <w:p w:rsidRPr="00AA6076" w:rsidR="00B71880" w:rsidP="00AD3B2A" w:rsidRDefault="00B71880" w14:paraId="1C539824" w14:textId="2E6875D0">
      <w:pPr>
        <w:pStyle w:val="ListParagraph"/>
        <w:numPr>
          <w:ilvl w:val="0"/>
          <w:numId w:val="26"/>
        </w:numPr>
        <w:rPr>
          <w:rFonts w:ascii="Copperplate Gothic Bold" w:hAnsi="Copperplate Gothic Bold" w:cs="Arial"/>
          <w:sz w:val="20"/>
          <w:szCs w:val="20"/>
        </w:rPr>
      </w:pPr>
      <w:r w:rsidRPr="00AA6076">
        <w:rPr>
          <w:rFonts w:ascii="Arial" w:hAnsi="Arial" w:cs="Arial"/>
          <w:color w:val="202124"/>
          <w:sz w:val="20"/>
          <w:szCs w:val="20"/>
          <w:shd w:val="clear" w:color="auto" w:fill="FFFFFF"/>
        </w:rPr>
        <w:t>Troubleshoot and debug issues reported by users or QA team</w:t>
      </w:r>
    </w:p>
    <w:p w:rsidRPr="00AA6076" w:rsidR="00B71880" w:rsidP="00AD3B2A" w:rsidRDefault="00B71880" w14:paraId="05C0F3F2" w14:textId="16F388B7">
      <w:pPr>
        <w:pStyle w:val="ListParagraph"/>
        <w:numPr>
          <w:ilvl w:val="0"/>
          <w:numId w:val="26"/>
        </w:numPr>
        <w:rPr>
          <w:rFonts w:ascii="Copperplate Gothic Bold" w:hAnsi="Copperplate Gothic Bold" w:cs="Arial"/>
          <w:sz w:val="20"/>
          <w:szCs w:val="20"/>
        </w:rPr>
      </w:pPr>
      <w:r w:rsidRPr="00AA6076">
        <w:rPr>
          <w:rFonts w:ascii="Arial" w:hAnsi="Arial" w:cs="Arial"/>
          <w:color w:val="202124"/>
          <w:sz w:val="20"/>
          <w:szCs w:val="20"/>
          <w:shd w:val="clear" w:color="auto" w:fill="FFFFFF"/>
        </w:rPr>
        <w:t>Optimize application performance and scalability</w:t>
      </w:r>
    </w:p>
    <w:p w:rsidRPr="00AA6076" w:rsidR="00571997" w:rsidP="00C658F1" w:rsidRDefault="00B71880" w14:paraId="0FAFB7F4" w14:textId="441F64B7">
      <w:pPr>
        <w:pStyle w:val="ListParagraph"/>
        <w:numPr>
          <w:ilvl w:val="0"/>
          <w:numId w:val="26"/>
        </w:numPr>
        <w:rPr>
          <w:rFonts w:ascii="Script MT Bold" w:hAnsi="Script MT Bold" w:cs="Arial"/>
          <w:sz w:val="20"/>
          <w:szCs w:val="20"/>
        </w:rPr>
      </w:pPr>
      <w:r w:rsidRPr="00AA6076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Implement security and data protection measures </w:t>
      </w:r>
    </w:p>
    <w:p w:rsidR="002566B5" w:rsidP="009F7EA7" w:rsidRDefault="002566B5" w14:paraId="309ED6E9" w14:textId="77777777">
      <w:pPr>
        <w:rPr>
          <w:rFonts w:ascii="Arial" w:hAnsi="Arial" w:cs="Arial"/>
          <w:color w:val="000000"/>
          <w:sz w:val="20"/>
          <w:szCs w:val="20"/>
        </w:rPr>
      </w:pPr>
    </w:p>
    <w:p w:rsidR="000750AD" w:rsidP="000750AD" w:rsidRDefault="001D3259" w14:paraId="45A34147" w14:textId="165B4EC8">
      <w:pPr>
        <w:rPr>
          <w:rFonts w:ascii="Copperplate Gothic Bold" w:hAnsi="Copperplate Gothic Bold" w:cs="Arial"/>
          <w:sz w:val="26"/>
          <w:szCs w:val="26"/>
        </w:rPr>
      </w:pPr>
      <w:r>
        <w:rPr>
          <w:rFonts w:ascii="Copperplate Gothic Bold" w:hAnsi="Copperplate Gothic Bold" w:cs="Arial"/>
          <w:sz w:val="26"/>
          <w:szCs w:val="26"/>
        </w:rPr>
        <w:t xml:space="preserve">Web </w:t>
      </w:r>
      <w:r w:rsidR="00E4134D">
        <w:rPr>
          <w:rFonts w:ascii="Copperplate Gothic Bold" w:hAnsi="Copperplate Gothic Bold" w:cs="Arial"/>
          <w:sz w:val="26"/>
          <w:szCs w:val="26"/>
        </w:rPr>
        <w:t>Design</w:t>
      </w:r>
      <w:r w:rsidRPr="00414164" w:rsidR="000750AD">
        <w:rPr>
          <w:rFonts w:ascii="Copperplate Gothic Bold" w:hAnsi="Copperplate Gothic Bold" w:cs="Arial"/>
          <w:sz w:val="26"/>
          <w:szCs w:val="26"/>
        </w:rPr>
        <w:t xml:space="preserve"> </w:t>
      </w:r>
    </w:p>
    <w:p w:rsidRPr="001D3259" w:rsidR="00331C4E" w:rsidP="008A02DF" w:rsidRDefault="009E3388" w14:paraId="10FA4812" w14:textId="05D8CB5D">
      <w:pPr>
        <w:pStyle w:val="ListParagraph"/>
        <w:numPr>
          <w:ilvl w:val="0"/>
          <w:numId w:val="27"/>
        </w:numPr>
        <w:rPr>
          <w:rFonts w:ascii="Copperplate Gothic Bold" w:hAnsi="Copperplate Gothic Bold" w:cs="Arial"/>
          <w:sz w:val="20"/>
          <w:szCs w:val="20"/>
        </w:rPr>
      </w:pPr>
      <w:r w:rsidR="009E3388">
        <w:rPr>
          <w:rFonts w:ascii="Arial" w:hAnsi="Arial" w:cs="Arial"/>
          <w:color w:val="202124"/>
          <w:sz w:val="20"/>
          <w:szCs w:val="20"/>
          <w:shd w:val="clear" w:color="auto" w:fill="FFFFFF"/>
        </w:rPr>
        <w:t>S</w:t>
      </w:r>
      <w:r w:rsidRPr="008A02DF" w:rsidR="008A02DF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killed in developing front end from scratch to create valid, reusable, performant, and accessible pages at all screen </w:t>
      </w:r>
      <w:r w:rsidRPr="008A02DF" w:rsidR="008A02DF">
        <w:rPr>
          <w:rFonts w:ascii="Arial" w:hAnsi="Arial" w:cs="Arial"/>
          <w:color w:val="202124"/>
          <w:sz w:val="20"/>
          <w:szCs w:val="20"/>
          <w:shd w:val="clear" w:color="auto" w:fill="FFFFFF"/>
        </w:rPr>
        <w:t>sizes</w:t>
      </w:r>
    </w:p>
    <w:p w:rsidR="4F6A359A" w:rsidP="62009404" w:rsidRDefault="4F6A359A" w14:paraId="5D941E45" w14:textId="50D61B17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cs="Arial"/>
          <w:color w:val="202124"/>
          <w:sz w:val="20"/>
          <w:szCs w:val="20"/>
        </w:rPr>
      </w:pPr>
      <w:r w:rsidRPr="62009404" w:rsidR="4F6A359A">
        <w:rPr>
          <w:rFonts w:ascii="Arial" w:hAnsi="Arial" w:cs="Arial"/>
          <w:color w:val="202124"/>
          <w:sz w:val="20"/>
          <w:szCs w:val="20"/>
        </w:rPr>
        <w:t xml:space="preserve">Strong </w:t>
      </w:r>
      <w:r w:rsidRPr="62009404" w:rsidR="4F6A359A">
        <w:rPr>
          <w:rFonts w:ascii="Arial" w:hAnsi="Arial" w:cs="Arial"/>
          <w:color w:val="202124"/>
          <w:sz w:val="20"/>
          <w:szCs w:val="20"/>
        </w:rPr>
        <w:t>proficiency</w:t>
      </w:r>
      <w:r w:rsidRPr="62009404" w:rsidR="4F6A359A">
        <w:rPr>
          <w:rFonts w:ascii="Arial" w:hAnsi="Arial" w:cs="Arial"/>
          <w:color w:val="202124"/>
          <w:sz w:val="20"/>
          <w:szCs w:val="20"/>
        </w:rPr>
        <w:t xml:space="preserve"> in package managers such as NPM</w:t>
      </w:r>
      <w:r w:rsidRPr="62009404" w:rsidR="4BC10531">
        <w:rPr>
          <w:rFonts w:ascii="Arial" w:hAnsi="Arial" w:cs="Arial"/>
          <w:color w:val="202124"/>
          <w:sz w:val="20"/>
          <w:szCs w:val="20"/>
        </w:rPr>
        <w:t xml:space="preserve"> and</w:t>
      </w:r>
      <w:r w:rsidRPr="62009404" w:rsidR="4F6A359A">
        <w:rPr>
          <w:rFonts w:ascii="Arial" w:hAnsi="Arial" w:cs="Arial"/>
          <w:color w:val="202124"/>
          <w:sz w:val="20"/>
          <w:szCs w:val="20"/>
        </w:rPr>
        <w:t xml:space="preserve"> </w:t>
      </w:r>
      <w:r w:rsidRPr="62009404" w:rsidR="59D174A7">
        <w:rPr>
          <w:rFonts w:ascii="Arial" w:hAnsi="Arial" w:cs="Arial"/>
          <w:color w:val="202124"/>
          <w:sz w:val="20"/>
          <w:szCs w:val="20"/>
        </w:rPr>
        <w:t>Yarn</w:t>
      </w:r>
    </w:p>
    <w:p w:rsidRPr="00394A63" w:rsidR="00F41F59" w:rsidP="008A02DF" w:rsidRDefault="00F41F59" w14:paraId="7ED5A264" w14:textId="77777777">
      <w:pPr>
        <w:pStyle w:val="ListParagraph"/>
        <w:numPr>
          <w:ilvl w:val="0"/>
          <w:numId w:val="27"/>
        </w:numPr>
        <w:rPr>
          <w:rFonts w:ascii="Copperplate Gothic Bold" w:hAnsi="Copperplate Gothic Bold" w:cs="Arial"/>
          <w:sz w:val="20"/>
          <w:szCs w:val="20"/>
        </w:rPr>
      </w:pPr>
      <w:r w:rsidRPr="00394A63" w:rsidR="00F41F59">
        <w:rPr>
          <w:rFonts w:ascii="Arial" w:hAnsi="Arial" w:cs="Arial"/>
          <w:color w:val="202124"/>
          <w:sz w:val="20"/>
          <w:szCs w:val="20"/>
          <w:shd w:val="clear" w:color="auto" w:fill="FFFFFF"/>
        </w:rPr>
        <w:t>Ability to build</w:t>
      </w:r>
      <w:r w:rsidRPr="00394A63" w:rsidR="00587D7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new product pages and functionality for our website and documenting projects</w:t>
      </w:r>
    </w:p>
    <w:p w:rsidRPr="00394A63" w:rsidR="00F41F59" w:rsidP="00F41F59" w:rsidRDefault="00587D7E" w14:paraId="3585915E" w14:textId="77777777">
      <w:pPr>
        <w:pStyle w:val="ListParagraph"/>
        <w:numPr>
          <w:ilvl w:val="0"/>
          <w:numId w:val="27"/>
        </w:numPr>
        <w:rPr>
          <w:rFonts w:ascii="Copperplate Gothic Bold" w:hAnsi="Copperplate Gothic Bold" w:cs="Arial"/>
          <w:sz w:val="20"/>
          <w:szCs w:val="20"/>
        </w:rPr>
      </w:pPr>
      <w:r w:rsidRPr="00394A63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Writing and updating technical documentation and requirements </w:t>
      </w:r>
    </w:p>
    <w:p w:rsidRPr="00394A63" w:rsidR="001D3259" w:rsidP="62009404" w:rsidRDefault="00587D7E" w14:paraId="3CB01408" w14:textId="10EFAB84">
      <w:pPr>
        <w:pStyle w:val="ListParagraph"/>
        <w:numPr>
          <w:ilvl w:val="0"/>
          <w:numId w:val="27"/>
        </w:numPr>
        <w:rPr>
          <w:rFonts w:ascii="Arial" w:hAnsi="Arial" w:cs="Arial"/>
          <w:color w:val="202124"/>
          <w:sz w:val="20"/>
          <w:szCs w:val="20"/>
        </w:rPr>
      </w:pPr>
      <w:r w:rsidRPr="00394A63" w:rsidR="00587D7E">
        <w:rPr>
          <w:rFonts w:ascii="Arial" w:hAnsi="Arial" w:cs="Arial"/>
          <w:color w:val="202124"/>
          <w:sz w:val="20"/>
          <w:szCs w:val="20"/>
          <w:shd w:val="clear" w:color="auto" w:fill="FFFFFF"/>
        </w:rPr>
        <w:t>Collaborati</w:t>
      </w:r>
      <w:r w:rsidR="00394A63">
        <w:rPr>
          <w:rFonts w:ascii="Arial" w:hAnsi="Arial" w:cs="Arial"/>
          <w:color w:val="202124"/>
          <w:sz w:val="20"/>
          <w:szCs w:val="20"/>
          <w:shd w:val="clear" w:color="auto" w:fill="FFFFFF"/>
        </w:rPr>
        <w:t>on</w:t>
      </w:r>
      <w:r w:rsidRPr="00394A63" w:rsidR="00587D7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via Slack, </w:t>
      </w:r>
      <w:r w:rsidRPr="00394A63" w:rsidR="5E70963B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Teams</w:t>
      </w:r>
      <w:r w:rsidRPr="00394A63" w:rsidR="00587D7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</w:t>
      </w:r>
      <w:r w:rsidRPr="00394A63" w:rsidR="5A62E95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Discord</w:t>
      </w:r>
      <w:r w:rsidRPr="00394A63" w:rsidR="00587D7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regular video or in-person chats.</w:t>
      </w:r>
    </w:p>
    <w:p w:rsidR="000750AD" w:rsidP="008C100B" w:rsidRDefault="000750AD" w14:paraId="2411607A" w14:textId="77777777">
      <w:pPr>
        <w:ind w:left="360"/>
        <w:rPr>
          <w:rFonts w:ascii="Copperplate Gothic Bold" w:hAnsi="Copperplate Gothic Bold" w:cs="Arial"/>
          <w:sz w:val="26"/>
          <w:szCs w:val="26"/>
        </w:rPr>
      </w:pPr>
    </w:p>
    <w:p w:rsidRPr="00414164" w:rsidR="002C0EA5" w:rsidP="002C0EA5" w:rsidRDefault="002C0EA5" w14:paraId="452FFC36" w14:textId="11B28176">
      <w:pPr>
        <w:tabs>
          <w:tab w:val="left" w:pos="5475"/>
        </w:tabs>
        <w:rPr>
          <w:rFonts w:ascii="Copperplate Gothic Bold" w:hAnsi="Copperplate Gothic Bold" w:cs="Arial"/>
          <w:sz w:val="26"/>
          <w:szCs w:val="26"/>
        </w:rPr>
      </w:pPr>
      <w:r w:rsidRPr="00414164">
        <w:rPr>
          <w:rFonts w:ascii="Copperplate Gothic Bold" w:hAnsi="Copperplate Gothic Bold" w:cs="Arial"/>
          <w:sz w:val="26"/>
          <w:szCs w:val="26"/>
        </w:rPr>
        <w:t>Professional Employment History</w:t>
      </w:r>
      <w:r w:rsidR="008C100B">
        <w:rPr>
          <w:rFonts w:ascii="Copperplate Gothic Bold" w:hAnsi="Copperplate Gothic Bold" w:cs="Arial"/>
          <w:sz w:val="26"/>
          <w:szCs w:val="26"/>
        </w:rPr>
        <w:tab/>
      </w:r>
    </w:p>
    <w:p w:rsidR="00B7688B" w:rsidP="000750AD" w:rsidRDefault="00B7688B" w14:paraId="4309EDF2" w14:textId="1ABE67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Truck Driver/Excavator Operator</w:t>
      </w:r>
      <w:r w:rsidRPr="000E5535" w:rsidR="000E553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Mr. Rooter</w:t>
      </w:r>
      <w:r w:rsidRPr="000E5535" w:rsidR="000E553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Vancouver, </w:t>
      </w:r>
      <w:r w:rsidR="008C100B">
        <w:rPr>
          <w:rFonts w:ascii="Arial" w:hAnsi="Arial" w:cs="Arial"/>
          <w:sz w:val="20"/>
          <w:szCs w:val="20"/>
        </w:rPr>
        <w:t>BC</w:t>
      </w:r>
      <w:r>
        <w:rPr>
          <w:rFonts w:ascii="Arial" w:hAnsi="Arial" w:cs="Arial"/>
          <w:sz w:val="20"/>
          <w:szCs w:val="20"/>
        </w:rPr>
        <w:tab/>
      </w:r>
      <w:r w:rsidR="00031500">
        <w:rPr>
          <w:rFonts w:ascii="Arial" w:hAnsi="Arial" w:cs="Arial"/>
          <w:sz w:val="20"/>
          <w:szCs w:val="20"/>
        </w:rPr>
        <w:tab/>
      </w:r>
      <w:r w:rsidR="008C100B">
        <w:rPr>
          <w:rFonts w:ascii="Arial" w:hAnsi="Arial" w:cs="Arial"/>
          <w:sz w:val="20"/>
          <w:szCs w:val="20"/>
        </w:rPr>
        <w:tab/>
      </w:r>
      <w:r w:rsidR="008C100B">
        <w:rPr>
          <w:rFonts w:ascii="Arial" w:hAnsi="Arial" w:cs="Arial"/>
          <w:sz w:val="20"/>
          <w:szCs w:val="20"/>
        </w:rPr>
        <w:tab/>
      </w:r>
      <w:r w:rsidR="008C100B">
        <w:rPr>
          <w:rFonts w:ascii="Arial" w:hAnsi="Arial" w:cs="Arial"/>
          <w:sz w:val="20"/>
          <w:szCs w:val="20"/>
        </w:rPr>
        <w:t xml:space="preserve">        </w:t>
      </w:r>
      <w:r w:rsidR="00031500">
        <w:rPr>
          <w:rFonts w:ascii="Arial" w:hAnsi="Arial" w:cs="Arial"/>
          <w:sz w:val="20"/>
          <w:szCs w:val="20"/>
        </w:rPr>
        <w:t>2020-2021</w:t>
      </w:r>
    </w:p>
    <w:p w:rsidR="00031500" w:rsidP="000750AD" w:rsidRDefault="00031500" w14:paraId="148ADFF5" w14:textId="375AE1C4">
      <w:pPr>
        <w:rPr>
          <w:rFonts w:ascii="Arial" w:hAnsi="Arial" w:cs="Arial"/>
          <w:sz w:val="20"/>
          <w:szCs w:val="20"/>
        </w:rPr>
      </w:pPr>
      <w:r w:rsidRPr="62009404" w:rsidR="00031500">
        <w:rPr>
          <w:rFonts w:ascii="Arial" w:hAnsi="Arial" w:cs="Arial"/>
          <w:sz w:val="20"/>
          <w:szCs w:val="20"/>
        </w:rPr>
        <w:t xml:space="preserve">General </w:t>
      </w:r>
      <w:r w:rsidRPr="62009404" w:rsidR="1C9F8265">
        <w:rPr>
          <w:rFonts w:ascii="Arial" w:hAnsi="Arial" w:cs="Arial"/>
          <w:sz w:val="20"/>
          <w:szCs w:val="20"/>
        </w:rPr>
        <w:t>Laborer</w:t>
      </w:r>
      <w:r w:rsidRPr="62009404" w:rsidR="00031500">
        <w:rPr>
          <w:rFonts w:ascii="Arial" w:hAnsi="Arial" w:cs="Arial"/>
          <w:sz w:val="20"/>
          <w:szCs w:val="20"/>
        </w:rPr>
        <w:t xml:space="preserve">, </w:t>
      </w:r>
      <w:r w:rsidRPr="62009404" w:rsidR="00801409">
        <w:rPr>
          <w:rFonts w:ascii="Arial" w:hAnsi="Arial" w:cs="Arial"/>
          <w:sz w:val="20"/>
          <w:szCs w:val="20"/>
        </w:rPr>
        <w:t>Urban One Development, Vancouver, B</w:t>
      </w:r>
      <w:r w:rsidRPr="62009404" w:rsidR="008C100B">
        <w:rPr>
          <w:rFonts w:ascii="Arial" w:hAnsi="Arial" w:cs="Arial"/>
          <w:sz w:val="20"/>
          <w:szCs w:val="20"/>
        </w:rPr>
        <w:t>C</w:t>
      </w:r>
      <w:r>
        <w:tab/>
      </w:r>
      <w:r>
        <w:tab/>
      </w:r>
      <w:r>
        <w:tab/>
      </w:r>
      <w:r>
        <w:tab/>
      </w:r>
      <w:r w:rsidRPr="62009404" w:rsidR="008C100B">
        <w:rPr>
          <w:rFonts w:ascii="Arial" w:hAnsi="Arial" w:cs="Arial"/>
          <w:sz w:val="20"/>
          <w:szCs w:val="20"/>
        </w:rPr>
        <w:t xml:space="preserve">        </w:t>
      </w:r>
      <w:r w:rsidRPr="62009404" w:rsidR="00801409">
        <w:rPr>
          <w:rFonts w:ascii="Arial" w:hAnsi="Arial" w:cs="Arial"/>
          <w:sz w:val="20"/>
          <w:szCs w:val="20"/>
        </w:rPr>
        <w:t>2019-2020</w:t>
      </w:r>
    </w:p>
    <w:p w:rsidR="00801409" w:rsidP="000750AD" w:rsidRDefault="00C236A6" w14:paraId="30B987F6" w14:textId="6FFC6E5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Line Cook, Nightingale Restaurant, Vancouver, BC</w:t>
      </w:r>
      <w:r w:rsidR="008C100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C100B"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>2019</w:t>
      </w:r>
    </w:p>
    <w:p w:rsidR="00DE7DC6" w:rsidP="000750AD" w:rsidRDefault="00DE7DC6" w14:paraId="26CED7B1" w14:textId="34EF0EC6">
      <w:pPr>
        <w:rPr>
          <w:rFonts w:ascii="Arial" w:hAnsi="Arial" w:cs="Arial"/>
          <w:sz w:val="20"/>
          <w:szCs w:val="20"/>
        </w:rPr>
      </w:pPr>
      <w:r w:rsidRPr="62009404" w:rsidR="00DE7DC6">
        <w:rPr>
          <w:rFonts w:ascii="Arial" w:hAnsi="Arial" w:cs="Arial"/>
          <w:sz w:val="20"/>
          <w:szCs w:val="20"/>
        </w:rPr>
        <w:t>Executive Chef,</w:t>
      </w:r>
      <w:r w:rsidRPr="62009404" w:rsidR="00396347">
        <w:rPr>
          <w:rFonts w:ascii="Arial" w:hAnsi="Arial" w:cs="Arial"/>
          <w:sz w:val="20"/>
          <w:szCs w:val="20"/>
        </w:rPr>
        <w:t xml:space="preserve"> Sous Chef,</w:t>
      </w:r>
      <w:r w:rsidRPr="62009404" w:rsidR="00604FCA">
        <w:rPr>
          <w:rFonts w:ascii="Arial" w:hAnsi="Arial" w:cs="Arial"/>
          <w:sz w:val="20"/>
          <w:szCs w:val="20"/>
        </w:rPr>
        <w:t xml:space="preserve"> </w:t>
      </w:r>
      <w:r w:rsidRPr="62009404" w:rsidR="00396347">
        <w:rPr>
          <w:rFonts w:ascii="Arial" w:hAnsi="Arial" w:cs="Arial"/>
          <w:sz w:val="20"/>
          <w:szCs w:val="20"/>
        </w:rPr>
        <w:t xml:space="preserve">Chef de </w:t>
      </w:r>
      <w:r w:rsidRPr="62009404" w:rsidR="00396347">
        <w:rPr>
          <w:rFonts w:ascii="Arial" w:hAnsi="Arial" w:cs="Arial"/>
          <w:sz w:val="20"/>
          <w:szCs w:val="20"/>
        </w:rPr>
        <w:t>Partie</w:t>
      </w:r>
      <w:r w:rsidRPr="62009404" w:rsidR="004C5FCF">
        <w:rPr>
          <w:rFonts w:ascii="Arial" w:hAnsi="Arial" w:cs="Arial"/>
          <w:sz w:val="20"/>
          <w:szCs w:val="20"/>
        </w:rPr>
        <w:t>, Line Cook,</w:t>
      </w:r>
      <w:r w:rsidRPr="62009404" w:rsidR="00DE7DC6">
        <w:rPr>
          <w:rFonts w:ascii="Arial" w:hAnsi="Arial" w:cs="Arial"/>
          <w:sz w:val="20"/>
          <w:szCs w:val="20"/>
        </w:rPr>
        <w:t xml:space="preserve"> Trattoria Italian Kitchen, </w:t>
      </w:r>
      <w:r w:rsidRPr="62009404" w:rsidR="00FE5A43">
        <w:rPr>
          <w:rFonts w:ascii="Arial" w:hAnsi="Arial" w:cs="Arial"/>
          <w:sz w:val="20"/>
          <w:szCs w:val="20"/>
        </w:rPr>
        <w:t>BC</w:t>
      </w:r>
      <w:r>
        <w:tab/>
      </w:r>
      <w:r w:rsidRPr="62009404" w:rsidR="008C100B">
        <w:rPr>
          <w:rFonts w:ascii="Arial" w:hAnsi="Arial" w:cs="Arial"/>
          <w:sz w:val="20"/>
          <w:szCs w:val="20"/>
        </w:rPr>
        <w:t xml:space="preserve">        </w:t>
      </w:r>
      <w:r w:rsidRPr="62009404" w:rsidR="00FE5A43">
        <w:rPr>
          <w:rFonts w:ascii="Arial" w:hAnsi="Arial" w:cs="Arial"/>
          <w:sz w:val="20"/>
          <w:szCs w:val="20"/>
        </w:rPr>
        <w:t>201</w:t>
      </w:r>
      <w:r w:rsidRPr="62009404" w:rsidR="6126CBD8">
        <w:rPr>
          <w:rFonts w:ascii="Arial" w:hAnsi="Arial" w:cs="Arial"/>
          <w:sz w:val="20"/>
          <w:szCs w:val="20"/>
        </w:rPr>
        <w:t>4</w:t>
      </w:r>
      <w:r w:rsidRPr="62009404" w:rsidR="00FE5A43">
        <w:rPr>
          <w:rFonts w:ascii="Arial" w:hAnsi="Arial" w:cs="Arial"/>
          <w:sz w:val="20"/>
          <w:szCs w:val="20"/>
        </w:rPr>
        <w:t>-</w:t>
      </w:r>
      <w:r w:rsidRPr="62009404" w:rsidR="008C100B">
        <w:rPr>
          <w:rFonts w:ascii="Arial" w:hAnsi="Arial" w:cs="Arial"/>
          <w:sz w:val="20"/>
          <w:szCs w:val="20"/>
        </w:rPr>
        <w:t>20</w:t>
      </w:r>
      <w:r w:rsidRPr="62009404" w:rsidR="00FE5A43">
        <w:rPr>
          <w:rFonts w:ascii="Arial" w:hAnsi="Arial" w:cs="Arial"/>
          <w:sz w:val="20"/>
          <w:szCs w:val="20"/>
        </w:rPr>
        <w:t>19</w:t>
      </w:r>
      <w:r w:rsidRPr="62009404" w:rsidR="00604FCA">
        <w:rPr>
          <w:rFonts w:ascii="Arial" w:hAnsi="Arial" w:cs="Arial"/>
          <w:sz w:val="20"/>
          <w:szCs w:val="20"/>
        </w:rPr>
        <w:t xml:space="preserve">                   </w:t>
      </w:r>
    </w:p>
    <w:sectPr w:rsidR="00DE7DC6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7011" w:rsidP="00FD7FA0" w:rsidRDefault="004A7011" w14:paraId="393DA307" w14:textId="77777777">
      <w:r>
        <w:separator/>
      </w:r>
    </w:p>
  </w:endnote>
  <w:endnote w:type="continuationSeparator" w:id="0">
    <w:p w:rsidR="004A7011" w:rsidP="00FD7FA0" w:rsidRDefault="004A7011" w14:paraId="0C7B87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7011" w:rsidP="00FD7FA0" w:rsidRDefault="004A7011" w14:paraId="7914817B" w14:textId="77777777">
      <w:r>
        <w:separator/>
      </w:r>
    </w:p>
  </w:footnote>
  <w:footnote w:type="continuationSeparator" w:id="0">
    <w:p w:rsidR="004A7011" w:rsidP="00FD7FA0" w:rsidRDefault="004A7011" w14:paraId="120DA32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7FA0" w:rsidRDefault="00FD7FA0" w14:paraId="58953DC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wFDsMR7bne6w0t" int2:id="eUbsNqrW">
      <int2:state int2:type="AugLoop_Text_Critique" int2:value="Rejected"/>
    </int2:textHash>
    <int2:textHash int2:hashCode="n9zH8pxZ5vmrqq" int2:id="zq6YP5B6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D81665"/>
    <w:multiLevelType w:val="hybridMultilevel"/>
    <w:tmpl w:val="8A16FE08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8414A28"/>
    <w:multiLevelType w:val="hybridMultilevel"/>
    <w:tmpl w:val="5C4C5F6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6D6AAF"/>
    <w:multiLevelType w:val="hybridMultilevel"/>
    <w:tmpl w:val="FF5887F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B16868"/>
    <w:multiLevelType w:val="hybridMultilevel"/>
    <w:tmpl w:val="57AE2CB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62076005">
    <w:abstractNumId w:val="22"/>
  </w:num>
  <w:num w:numId="2" w16cid:durableId="1969048157">
    <w:abstractNumId w:val="14"/>
  </w:num>
  <w:num w:numId="3" w16cid:durableId="1423719372">
    <w:abstractNumId w:val="10"/>
  </w:num>
  <w:num w:numId="4" w16cid:durableId="1463381481">
    <w:abstractNumId w:val="24"/>
  </w:num>
  <w:num w:numId="5" w16cid:durableId="165051642">
    <w:abstractNumId w:val="15"/>
  </w:num>
  <w:num w:numId="6" w16cid:durableId="271057167">
    <w:abstractNumId w:val="18"/>
  </w:num>
  <w:num w:numId="7" w16cid:durableId="118231782">
    <w:abstractNumId w:val="21"/>
  </w:num>
  <w:num w:numId="8" w16cid:durableId="1485120371">
    <w:abstractNumId w:val="9"/>
  </w:num>
  <w:num w:numId="9" w16cid:durableId="1514106404">
    <w:abstractNumId w:val="7"/>
  </w:num>
  <w:num w:numId="10" w16cid:durableId="636035981">
    <w:abstractNumId w:val="6"/>
  </w:num>
  <w:num w:numId="11" w16cid:durableId="1264727850">
    <w:abstractNumId w:val="5"/>
  </w:num>
  <w:num w:numId="12" w16cid:durableId="849755952">
    <w:abstractNumId w:val="4"/>
  </w:num>
  <w:num w:numId="13" w16cid:durableId="758984340">
    <w:abstractNumId w:val="8"/>
  </w:num>
  <w:num w:numId="14" w16cid:durableId="1832408984">
    <w:abstractNumId w:val="3"/>
  </w:num>
  <w:num w:numId="15" w16cid:durableId="150566681">
    <w:abstractNumId w:val="2"/>
  </w:num>
  <w:num w:numId="16" w16cid:durableId="1405178887">
    <w:abstractNumId w:val="1"/>
  </w:num>
  <w:num w:numId="17" w16cid:durableId="498355179">
    <w:abstractNumId w:val="0"/>
  </w:num>
  <w:num w:numId="18" w16cid:durableId="522129692">
    <w:abstractNumId w:val="16"/>
  </w:num>
  <w:num w:numId="19" w16cid:durableId="1896232769">
    <w:abstractNumId w:val="17"/>
  </w:num>
  <w:num w:numId="20" w16cid:durableId="896474209">
    <w:abstractNumId w:val="23"/>
  </w:num>
  <w:num w:numId="21" w16cid:durableId="813638295">
    <w:abstractNumId w:val="20"/>
  </w:num>
  <w:num w:numId="22" w16cid:durableId="833453940">
    <w:abstractNumId w:val="12"/>
  </w:num>
  <w:num w:numId="23" w16cid:durableId="865869681">
    <w:abstractNumId w:val="26"/>
  </w:num>
  <w:num w:numId="24" w16cid:durableId="490602957">
    <w:abstractNumId w:val="19"/>
  </w:num>
  <w:num w:numId="25" w16cid:durableId="597180229">
    <w:abstractNumId w:val="11"/>
  </w:num>
  <w:num w:numId="26" w16cid:durableId="419983791">
    <w:abstractNumId w:val="13"/>
  </w:num>
  <w:num w:numId="27" w16cid:durableId="711152815">
    <w:abstractNumId w:val="2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F2"/>
    <w:rsid w:val="00031500"/>
    <w:rsid w:val="000750AD"/>
    <w:rsid w:val="00086A3D"/>
    <w:rsid w:val="000B6B31"/>
    <w:rsid w:val="000E5535"/>
    <w:rsid w:val="00151BF7"/>
    <w:rsid w:val="001D3259"/>
    <w:rsid w:val="002566B5"/>
    <w:rsid w:val="002A0017"/>
    <w:rsid w:val="002C0EA5"/>
    <w:rsid w:val="002F6F6A"/>
    <w:rsid w:val="00331C4E"/>
    <w:rsid w:val="00333491"/>
    <w:rsid w:val="00377D6A"/>
    <w:rsid w:val="00390D5B"/>
    <w:rsid w:val="00394A63"/>
    <w:rsid w:val="00396347"/>
    <w:rsid w:val="003E7378"/>
    <w:rsid w:val="00411F7E"/>
    <w:rsid w:val="00436BB5"/>
    <w:rsid w:val="004A7011"/>
    <w:rsid w:val="004C5FCF"/>
    <w:rsid w:val="00571997"/>
    <w:rsid w:val="00587D7E"/>
    <w:rsid w:val="00604FCA"/>
    <w:rsid w:val="00633BC3"/>
    <w:rsid w:val="006433EE"/>
    <w:rsid w:val="00645252"/>
    <w:rsid w:val="00656E59"/>
    <w:rsid w:val="00664D28"/>
    <w:rsid w:val="006C37C2"/>
    <w:rsid w:val="006D3D74"/>
    <w:rsid w:val="006D64D2"/>
    <w:rsid w:val="00711C76"/>
    <w:rsid w:val="00801409"/>
    <w:rsid w:val="0083569A"/>
    <w:rsid w:val="00876A24"/>
    <w:rsid w:val="008A02DF"/>
    <w:rsid w:val="008C100B"/>
    <w:rsid w:val="008C568C"/>
    <w:rsid w:val="00936088"/>
    <w:rsid w:val="00956BB1"/>
    <w:rsid w:val="00983E2D"/>
    <w:rsid w:val="00992985"/>
    <w:rsid w:val="009C6BC0"/>
    <w:rsid w:val="009E3388"/>
    <w:rsid w:val="009E3836"/>
    <w:rsid w:val="009F0F9E"/>
    <w:rsid w:val="009F7EA7"/>
    <w:rsid w:val="00A9204E"/>
    <w:rsid w:val="00AA6076"/>
    <w:rsid w:val="00AD3B2A"/>
    <w:rsid w:val="00B374FA"/>
    <w:rsid w:val="00B71880"/>
    <w:rsid w:val="00B7688B"/>
    <w:rsid w:val="00BA64C7"/>
    <w:rsid w:val="00BF4A2D"/>
    <w:rsid w:val="00C236A6"/>
    <w:rsid w:val="00C26264"/>
    <w:rsid w:val="00C85754"/>
    <w:rsid w:val="00D55663"/>
    <w:rsid w:val="00DE7DC6"/>
    <w:rsid w:val="00E15FCA"/>
    <w:rsid w:val="00E4134D"/>
    <w:rsid w:val="00E435F2"/>
    <w:rsid w:val="00E55154"/>
    <w:rsid w:val="00EA56D7"/>
    <w:rsid w:val="00F2573C"/>
    <w:rsid w:val="00F41F59"/>
    <w:rsid w:val="00FD7FA0"/>
    <w:rsid w:val="00FE5A43"/>
    <w:rsid w:val="06987B78"/>
    <w:rsid w:val="15D01335"/>
    <w:rsid w:val="1C9F8265"/>
    <w:rsid w:val="1DF87B5C"/>
    <w:rsid w:val="220688CF"/>
    <w:rsid w:val="255525E4"/>
    <w:rsid w:val="27863545"/>
    <w:rsid w:val="2841EA21"/>
    <w:rsid w:val="2A6BFA5F"/>
    <w:rsid w:val="2BC46768"/>
    <w:rsid w:val="31C48EEB"/>
    <w:rsid w:val="3C4B5E2D"/>
    <w:rsid w:val="3F1A197A"/>
    <w:rsid w:val="41CBFA43"/>
    <w:rsid w:val="4904DD18"/>
    <w:rsid w:val="4BC10531"/>
    <w:rsid w:val="4F6A359A"/>
    <w:rsid w:val="58883F7D"/>
    <w:rsid w:val="59D174A7"/>
    <w:rsid w:val="5A62E95A"/>
    <w:rsid w:val="5CD03285"/>
    <w:rsid w:val="5E70963B"/>
    <w:rsid w:val="6126CBD8"/>
    <w:rsid w:val="62009404"/>
    <w:rsid w:val="62B08EF8"/>
    <w:rsid w:val="742E203B"/>
    <w:rsid w:val="75FB6525"/>
    <w:rsid w:val="7D48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D65A"/>
  <w15:chartTrackingRefBased/>
  <w15:docId w15:val="{081A1695-BB46-4975-9990-BED988C8B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hAnsiTheme="majorHAnsi" w:eastAsiaTheme="majorEastAsia" w:cstheme="majorBidi"/>
      <w:color w:val="1F4E79" w:themeColor="accent1" w:themeShade="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hAnsiTheme="majorHAnsi" w:eastAsiaTheme="majorEastAsia" w:cstheme="majorBidi"/>
      <w:color w:val="1F4E7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color="1F4E79" w:themeColor="accent1" w:themeShade="80" w:sz="4" w:space="10"/>
        <w:bottom w:val="single" w:color="1F4E79" w:themeColor="accent1" w:themeShade="80" w:sz="4" w:space="1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color="5B9BD5" w:themeColor="accent1" w:sz="2" w:space="10" w:shadow="1" w:frame="1"/>
        <w:left w:val="single" w:color="5B9BD5" w:themeColor="accent1" w:sz="2" w:space="10" w:shadow="1" w:frame="1"/>
        <w:bottom w:val="single" w:color="5B9BD5" w:themeColor="accent1" w:sz="2" w:space="10" w:shadow="1" w:frame="1"/>
        <w:right w:val="single" w:color="5B9BD5" w:themeColor="accent1" w:sz="2" w:space="10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styleId="HeaderChar" w:customStyle="1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styleId="FooterChar" w:customStyle="1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E435F2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unhideWhenUsed/>
    <w:qFormat/>
    <w:rsid w:val="009E3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b3fe2d0d936e4b2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Microsoft\Office\16.0\DTS\en-CA%7b7B6CFECF-4A88-4673-A2CE-DD091F5FA7FE%7d\%7bB60B1E19-0F44-4480-A0EC-53DAE904932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916AEE346D844BDA3EFF386955D6F" ma:contentTypeVersion="17" ma:contentTypeDescription="Create a new document." ma:contentTypeScope="" ma:versionID="da0cb5d3a58b69d9ea3027d31c910e3d">
  <xsd:schema xmlns:xsd="http://www.w3.org/2001/XMLSchema" xmlns:xs="http://www.w3.org/2001/XMLSchema" xmlns:p="http://schemas.microsoft.com/office/2006/metadata/properties" xmlns:ns2="02aec914-ad5e-4f45-899b-ee55c412e2a2" xmlns:ns3="5976eb56-33fd-4bcd-8706-78ffa2a0ac77" targetNamespace="http://schemas.microsoft.com/office/2006/metadata/properties" ma:root="true" ma:fieldsID="74511bcc363032b2578017514ad80669" ns2:_="" ns3:_="">
    <xsd:import namespace="02aec914-ad5e-4f45-899b-ee55c412e2a2"/>
    <xsd:import namespace="5976eb56-33fd-4bcd-8706-78ffa2a0ac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aec914-ad5e-4f45-899b-ee55c412e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371f5a7-a9f7-4191-9f9b-0456bde6aa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eb56-33fd-4bcd-8706-78ffa2a0ac7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a31fdbc-38f6-4bde-aecb-fd88d7ba9337}" ma:internalName="TaxCatchAll" ma:showField="CatchAllData" ma:web="5976eb56-33fd-4bcd-8706-78ffa2a0ac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76eb56-33fd-4bcd-8706-78ffa2a0ac77" xsi:nil="true"/>
    <lcf76f155ced4ddcb4097134ff3c332f xmlns="02aec914-ad5e-4f45-899b-ee55c412e2a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D0B023-251D-42A5-BABF-9F8B08290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22EDBD-8AF2-4C49-B26B-0B41007A8673}"/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37b44500-b942-4f88-82db-a9b2271c8df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{B60B1E19-0F44-4480-A0EC-53DAE904932F}tf02786999_win32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wesley.has@outlook.com</cp:lastModifiedBy>
  <cp:revision>5</cp:revision>
  <dcterms:created xsi:type="dcterms:W3CDTF">2024-01-22T13:08:00Z</dcterms:created>
  <dcterms:modified xsi:type="dcterms:W3CDTF">2024-01-22T20:55:19Z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0x010100DBD916AEE346D844BDA3EFF386955D6F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ediaServiceImageTags">
    <vt:lpwstr/>
  </property>
</Properties>
</file>